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38" w:rsidRPr="002C46E7" w:rsidRDefault="00CA509A" w:rsidP="00E45138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LAVISHA ARORA</w:t>
      </w:r>
    </w:p>
    <w:p w:rsidR="00E45138" w:rsidRPr="002C46E7" w:rsidRDefault="00CA509A" w:rsidP="00E4513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+91 7291013393</w:t>
      </w:r>
      <w:r>
        <w:rPr>
          <w:rFonts w:ascii="Times New Roman" w:hAnsi="Times New Roman"/>
          <w:sz w:val="24"/>
          <w:szCs w:val="24"/>
        </w:rPr>
        <w:t>▪ lavisha3</w:t>
      </w:r>
      <w:r w:rsidR="00E45138" w:rsidRPr="002C46E7">
        <w:rPr>
          <w:rFonts w:ascii="Times New Roman" w:hAnsi="Times New Roman"/>
          <w:sz w:val="24"/>
          <w:szCs w:val="24"/>
        </w:rPr>
        <w:t>@gmail.com</w:t>
      </w:r>
    </w:p>
    <w:p w:rsidR="00E45138" w:rsidRPr="0003015F" w:rsidRDefault="00CA509A" w:rsidP="00E45138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Waves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Pg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,Saraswati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vihar,Gurgaon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(122001)</w:t>
      </w:r>
    </w:p>
    <w:p w:rsidR="002E1F64" w:rsidRPr="00110E64" w:rsidRDefault="002E1F64" w:rsidP="002E1F64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bookmarkStart w:id="0" w:name="_Hlk510892004"/>
      <w:r>
        <w:rPr>
          <w:rFonts w:ascii="Times New Roman" w:hAnsi="Times New Roman"/>
          <w:b/>
          <w:sz w:val="28"/>
          <w:szCs w:val="28"/>
          <w:lang w:val="en-US"/>
        </w:rPr>
        <w:t>SYNOPSIS</w:t>
      </w:r>
    </w:p>
    <w:p w:rsidR="009F5134" w:rsidRDefault="00CB1588" w:rsidP="009F5134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53445">
        <w:rPr>
          <w:rFonts w:ascii="Times New Roman" w:hAnsi="Times New Roman"/>
          <w:sz w:val="24"/>
          <w:szCs w:val="24"/>
        </w:rPr>
        <w:t>B.Tech</w:t>
      </w:r>
      <w:proofErr w:type="spellEnd"/>
      <w:r w:rsidR="009F5134" w:rsidRPr="00053445">
        <w:rPr>
          <w:rFonts w:ascii="Times New Roman" w:hAnsi="Times New Roman"/>
          <w:sz w:val="24"/>
          <w:szCs w:val="24"/>
        </w:rPr>
        <w:t xml:space="preserve"> </w:t>
      </w:r>
      <w:r w:rsidR="00C21FDC" w:rsidRPr="00053445">
        <w:rPr>
          <w:rFonts w:ascii="Times New Roman" w:hAnsi="Times New Roman"/>
          <w:sz w:val="24"/>
          <w:szCs w:val="24"/>
        </w:rPr>
        <w:t>in Information Technology</w:t>
      </w:r>
      <w:r w:rsidR="00997D46">
        <w:rPr>
          <w:rFonts w:ascii="Times New Roman" w:hAnsi="Times New Roman"/>
          <w:sz w:val="24"/>
          <w:szCs w:val="24"/>
        </w:rPr>
        <w:t xml:space="preserve"> with 4</w:t>
      </w:r>
      <w:proofErr w:type="gramStart"/>
      <w:r w:rsidR="00997D46">
        <w:rPr>
          <w:rFonts w:ascii="Times New Roman" w:hAnsi="Times New Roman"/>
          <w:sz w:val="24"/>
          <w:szCs w:val="24"/>
        </w:rPr>
        <w:t xml:space="preserve">+ </w:t>
      </w:r>
      <w:r w:rsidRPr="00053445">
        <w:rPr>
          <w:rFonts w:ascii="Times New Roman" w:hAnsi="Times New Roman"/>
          <w:sz w:val="24"/>
          <w:szCs w:val="24"/>
        </w:rPr>
        <w:t xml:space="preserve"> years</w:t>
      </w:r>
      <w:proofErr w:type="gramEnd"/>
      <w:r w:rsidRPr="00053445">
        <w:rPr>
          <w:rFonts w:ascii="Times New Roman" w:hAnsi="Times New Roman"/>
          <w:sz w:val="24"/>
          <w:szCs w:val="24"/>
        </w:rPr>
        <w:t xml:space="preserve"> of exp</w:t>
      </w:r>
      <w:r w:rsidR="009F5134" w:rsidRPr="00053445">
        <w:rPr>
          <w:rFonts w:ascii="Times New Roman" w:hAnsi="Times New Roman"/>
          <w:sz w:val="24"/>
          <w:szCs w:val="24"/>
        </w:rPr>
        <w:t>erience in Software Testing.</w:t>
      </w:r>
    </w:p>
    <w:p w:rsidR="009F5134" w:rsidRDefault="009F5134" w:rsidP="009F5134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53445">
        <w:rPr>
          <w:rFonts w:ascii="Times New Roman" w:hAnsi="Times New Roman"/>
          <w:sz w:val="24"/>
          <w:szCs w:val="24"/>
        </w:rPr>
        <w:t>Dynamic Software Testing Professional having experience in Information Technology and emphasize on Manual Testing Methodology</w:t>
      </w:r>
    </w:p>
    <w:p w:rsidR="009F5134" w:rsidRPr="009F5134" w:rsidRDefault="009F5134" w:rsidP="009F5134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53445">
        <w:rPr>
          <w:rFonts w:ascii="Times New Roman" w:hAnsi="Times New Roman"/>
          <w:sz w:val="24"/>
          <w:szCs w:val="24"/>
        </w:rPr>
        <w:t>Ability to quickly grasp any new technology in a short period and apply that   knowledge towards the completion of the project.</w:t>
      </w:r>
    </w:p>
    <w:p w:rsidR="009F5134" w:rsidRDefault="009F5134" w:rsidP="009F5134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53445">
        <w:rPr>
          <w:rFonts w:ascii="Times New Roman" w:hAnsi="Times New Roman"/>
          <w:sz w:val="24"/>
          <w:szCs w:val="24"/>
        </w:rPr>
        <w:t xml:space="preserve">Extensive experience of working in </w:t>
      </w:r>
      <w:proofErr w:type="gramStart"/>
      <w:r w:rsidRPr="00053445">
        <w:rPr>
          <w:rFonts w:ascii="Times New Roman" w:hAnsi="Times New Roman"/>
          <w:sz w:val="24"/>
          <w:szCs w:val="24"/>
        </w:rPr>
        <w:t>Agile</w:t>
      </w:r>
      <w:proofErr w:type="gramEnd"/>
      <w:r w:rsidRPr="00053445">
        <w:rPr>
          <w:rFonts w:ascii="Times New Roman" w:hAnsi="Times New Roman"/>
          <w:sz w:val="24"/>
          <w:szCs w:val="24"/>
        </w:rPr>
        <w:t xml:space="preserve"> projects.</w:t>
      </w:r>
    </w:p>
    <w:p w:rsidR="009F5134" w:rsidRPr="009F5134" w:rsidRDefault="009F5134" w:rsidP="009F5134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53445">
        <w:rPr>
          <w:rFonts w:ascii="Times New Roman" w:hAnsi="Times New Roman"/>
          <w:sz w:val="24"/>
          <w:szCs w:val="24"/>
        </w:rPr>
        <w:t xml:space="preserve">Decent knowledge in Automation testing and </w:t>
      </w:r>
      <w:proofErr w:type="spellStart"/>
      <w:r w:rsidRPr="00053445">
        <w:rPr>
          <w:rFonts w:ascii="Times New Roman" w:hAnsi="Times New Roman"/>
          <w:sz w:val="24"/>
          <w:szCs w:val="24"/>
        </w:rPr>
        <w:t>TestNG</w:t>
      </w:r>
      <w:proofErr w:type="spellEnd"/>
      <w:r w:rsidRPr="00053445">
        <w:rPr>
          <w:rFonts w:ascii="Times New Roman" w:hAnsi="Times New Roman"/>
          <w:sz w:val="24"/>
          <w:szCs w:val="24"/>
        </w:rPr>
        <w:t xml:space="preserve"> framework.</w:t>
      </w:r>
    </w:p>
    <w:bookmarkEnd w:id="0"/>
    <w:p w:rsidR="00E45138" w:rsidRPr="00110E64" w:rsidRDefault="00E45138" w:rsidP="00E45138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10E64">
        <w:rPr>
          <w:rFonts w:ascii="Times New Roman" w:hAnsi="Times New Roman"/>
          <w:b/>
          <w:sz w:val="28"/>
          <w:szCs w:val="28"/>
          <w:lang w:val="en-US"/>
        </w:rPr>
        <w:t>EDUCATION</w:t>
      </w:r>
    </w:p>
    <w:p w:rsidR="00E45138" w:rsidRPr="00110E64" w:rsidRDefault="00E45138" w:rsidP="00E45138">
      <w:pPr>
        <w:pStyle w:val="BodyTextIndent2"/>
        <w:suppressAutoHyphens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10E64">
        <w:rPr>
          <w:rFonts w:ascii="Times New Roman" w:hAnsi="Times New Roman" w:cs="Times New Roman"/>
          <w:b/>
          <w:sz w:val="24"/>
          <w:szCs w:val="24"/>
        </w:rPr>
        <w:t>Graphic Era University</w:t>
      </w:r>
      <w:r w:rsidRPr="00110E64">
        <w:rPr>
          <w:rFonts w:ascii="Times New Roman" w:hAnsi="Times New Roman" w:cs="Times New Roman"/>
          <w:sz w:val="24"/>
          <w:szCs w:val="24"/>
        </w:rPr>
        <w:t>, Dehradun, India</w:t>
      </w:r>
      <w:r w:rsidRPr="00110E64">
        <w:rPr>
          <w:rFonts w:ascii="Times New Roman" w:hAnsi="Times New Roman" w:cs="Times New Roman"/>
          <w:sz w:val="24"/>
          <w:szCs w:val="24"/>
        </w:rPr>
        <w:tab/>
      </w:r>
      <w:r w:rsidRPr="00110E64">
        <w:rPr>
          <w:rFonts w:ascii="Times New Roman" w:hAnsi="Times New Roman" w:cs="Times New Roman"/>
          <w:sz w:val="24"/>
          <w:szCs w:val="24"/>
        </w:rPr>
        <w:tab/>
      </w:r>
      <w:r w:rsidRPr="00110E64">
        <w:rPr>
          <w:rFonts w:ascii="Times New Roman" w:hAnsi="Times New Roman" w:cs="Times New Roman"/>
          <w:sz w:val="24"/>
          <w:szCs w:val="24"/>
        </w:rPr>
        <w:tab/>
      </w:r>
      <w:r w:rsidRPr="00110E64">
        <w:rPr>
          <w:rFonts w:ascii="Times New Roman" w:hAnsi="Times New Roman" w:cs="Times New Roman"/>
          <w:sz w:val="24"/>
          <w:szCs w:val="24"/>
        </w:rPr>
        <w:tab/>
      </w:r>
      <w:r w:rsidRPr="00110E64">
        <w:rPr>
          <w:rFonts w:ascii="Times New Roman" w:hAnsi="Times New Roman" w:cs="Times New Roman"/>
          <w:bCs/>
          <w:sz w:val="24"/>
          <w:szCs w:val="24"/>
        </w:rPr>
        <w:t xml:space="preserve">2009 </w:t>
      </w:r>
      <w:r w:rsidR="0026284C" w:rsidRPr="00110E64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110E64">
        <w:rPr>
          <w:rFonts w:ascii="Times New Roman" w:hAnsi="Times New Roman" w:cs="Times New Roman"/>
          <w:bCs/>
          <w:sz w:val="24"/>
          <w:szCs w:val="24"/>
        </w:rPr>
        <w:t>2013</w:t>
      </w:r>
    </w:p>
    <w:p w:rsidR="00244B22" w:rsidRPr="00110E64" w:rsidRDefault="00E45138" w:rsidP="00E45138">
      <w:pPr>
        <w:pStyle w:val="BodyTextIndent2"/>
        <w:suppressAutoHyphens w:val="0"/>
        <w:spacing w:after="0" w:line="240" w:lineRule="auto"/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110E64">
        <w:rPr>
          <w:rFonts w:ascii="Times New Roman" w:hAnsi="Times New Roman" w:cs="Times New Roman"/>
          <w:i/>
          <w:sz w:val="24"/>
          <w:szCs w:val="24"/>
        </w:rPr>
        <w:t xml:space="preserve">Bachelor of Technology in Information Technology </w:t>
      </w:r>
      <w:r w:rsidRPr="00110E64">
        <w:rPr>
          <w:rFonts w:ascii="Times New Roman" w:hAnsi="Times New Roman" w:cs="Times New Roman"/>
          <w:i/>
          <w:sz w:val="24"/>
          <w:szCs w:val="24"/>
        </w:rPr>
        <w:tab/>
      </w:r>
      <w:r w:rsidRPr="00110E64">
        <w:rPr>
          <w:rFonts w:ascii="Times New Roman" w:hAnsi="Times New Roman" w:cs="Times New Roman"/>
          <w:i/>
          <w:sz w:val="24"/>
          <w:szCs w:val="24"/>
        </w:rPr>
        <w:tab/>
      </w:r>
    </w:p>
    <w:p w:rsidR="00C63F3D" w:rsidRPr="00110E64" w:rsidRDefault="00C63F3D" w:rsidP="006F41CC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Grades qualified for top distinction (first d</w:t>
      </w:r>
      <w:r w:rsidR="006F41CC" w:rsidRPr="00110E64">
        <w:rPr>
          <w:rFonts w:ascii="Times New Roman" w:hAnsi="Times New Roman"/>
          <w:sz w:val="24"/>
          <w:szCs w:val="24"/>
        </w:rPr>
        <w:t>ivision out of three divisions)</w:t>
      </w:r>
    </w:p>
    <w:p w:rsidR="00E45138" w:rsidRPr="00110E64" w:rsidRDefault="00E45138" w:rsidP="006F41CC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Certification in ASP.NET with C#, HCL Career Development Centre</w:t>
      </w:r>
    </w:p>
    <w:p w:rsidR="005D7BB4" w:rsidRPr="00110E64" w:rsidRDefault="00E45138" w:rsidP="006F41CC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 xml:space="preserve">Certification in DB2 Database and Application </w:t>
      </w:r>
      <w:r w:rsidR="006F41CC" w:rsidRPr="00110E64">
        <w:rPr>
          <w:rFonts w:ascii="Times New Roman" w:hAnsi="Times New Roman"/>
          <w:sz w:val="24"/>
          <w:szCs w:val="24"/>
        </w:rPr>
        <w:t>Fundamentals, IBM</w:t>
      </w:r>
    </w:p>
    <w:p w:rsidR="005D7BB4" w:rsidRPr="00110E64" w:rsidRDefault="0026284C" w:rsidP="006F41CC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Placed in top 10% of the candidates in</w:t>
      </w:r>
      <w:r w:rsidR="006F41CC" w:rsidRPr="00110E64">
        <w:rPr>
          <w:rFonts w:ascii="Times New Roman" w:hAnsi="Times New Roman"/>
          <w:sz w:val="24"/>
          <w:szCs w:val="24"/>
        </w:rPr>
        <w:t xml:space="preserve"> NIIT National IT Aptitude Test</w:t>
      </w:r>
    </w:p>
    <w:p w:rsidR="00402F72" w:rsidRDefault="00402F72" w:rsidP="005355FD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284C" w:rsidRPr="00110E64" w:rsidRDefault="00E45138" w:rsidP="0026284C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10E64">
        <w:rPr>
          <w:rFonts w:ascii="Times New Roman" w:hAnsi="Times New Roman"/>
          <w:b/>
          <w:sz w:val="28"/>
          <w:szCs w:val="28"/>
          <w:lang w:val="en-US"/>
        </w:rPr>
        <w:t>TECHNICAL SKILLS</w:t>
      </w:r>
    </w:p>
    <w:p w:rsidR="00A43200" w:rsidRDefault="00E45138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O</w:t>
      </w:r>
      <w:r w:rsidR="00D37521" w:rsidRPr="00110E64">
        <w:rPr>
          <w:rFonts w:ascii="Times New Roman" w:hAnsi="Times New Roman"/>
          <w:sz w:val="24"/>
          <w:szCs w:val="24"/>
        </w:rPr>
        <w:t>PERATING SYSTEM</w:t>
      </w:r>
      <w:r w:rsidR="00D37521" w:rsidRPr="00110E64">
        <w:rPr>
          <w:rFonts w:ascii="Times New Roman" w:hAnsi="Times New Roman"/>
          <w:sz w:val="24"/>
          <w:szCs w:val="24"/>
        </w:rPr>
        <w:tab/>
      </w:r>
      <w:r w:rsidR="00CA509A">
        <w:rPr>
          <w:rFonts w:ascii="Times New Roman" w:hAnsi="Times New Roman"/>
          <w:sz w:val="24"/>
          <w:szCs w:val="24"/>
        </w:rPr>
        <w:t xml:space="preserve">                        </w:t>
      </w:r>
      <w:r w:rsidR="0068129C" w:rsidRPr="00110E64">
        <w:rPr>
          <w:rFonts w:ascii="Times New Roman" w:hAnsi="Times New Roman"/>
          <w:sz w:val="24"/>
          <w:szCs w:val="24"/>
        </w:rPr>
        <w:t>Windows</w:t>
      </w:r>
      <w:r w:rsidRPr="00110E64">
        <w:rPr>
          <w:rFonts w:ascii="Times New Roman" w:hAnsi="Times New Roman"/>
          <w:sz w:val="24"/>
          <w:szCs w:val="24"/>
        </w:rPr>
        <w:t>, Unix (Basic)</w:t>
      </w:r>
    </w:p>
    <w:p w:rsid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Programming Languages </w:t>
      </w:r>
      <w:r>
        <w:tab/>
        <w:t>-  Core JAVA, Basic SQL</w:t>
      </w:r>
    </w:p>
    <w:p w:rsid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Servers &amp; IDEs                </w:t>
      </w:r>
      <w:r>
        <w:tab/>
        <w:t>- Apache Tomcat</w:t>
      </w:r>
    </w:p>
    <w:p w:rsidR="00A43200" w:rsidRP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IDEs                                 </w:t>
      </w:r>
      <w:r>
        <w:tab/>
        <w:t>- Eclipse</w:t>
      </w:r>
    </w:p>
    <w:p w:rsid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Database                           </w:t>
      </w:r>
      <w:r>
        <w:tab/>
        <w:t>- Oracle10g, SQL Server 2008/2012</w:t>
      </w:r>
    </w:p>
    <w:p w:rsid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Web technologies             </w:t>
      </w:r>
      <w:r>
        <w:tab/>
        <w:t>- HTML, XML, UNIX</w:t>
      </w:r>
    </w:p>
    <w:p w:rsidR="00A43200" w:rsidRP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Test Management Tools  </w:t>
      </w:r>
      <w:r>
        <w:tab/>
        <w:t xml:space="preserve">- ALM/Quality </w:t>
      </w:r>
      <w:proofErr w:type="spellStart"/>
      <w:r>
        <w:t>Centre,TFS</w:t>
      </w:r>
      <w:proofErr w:type="spellEnd"/>
    </w:p>
    <w:p w:rsidR="00A43200" w:rsidRPr="00A43200" w:rsidRDefault="00A43200" w:rsidP="00A43200">
      <w:pPr>
        <w:widowControl w:val="0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Automated testing Tools </w:t>
      </w:r>
      <w:r>
        <w:tab/>
        <w:t xml:space="preserve">- Selenium </w:t>
      </w:r>
      <w:proofErr w:type="spellStart"/>
      <w:r>
        <w:t>Webdriver</w:t>
      </w:r>
      <w:proofErr w:type="spellEnd"/>
      <w:r w:rsidR="00997D46">
        <w:t>(Basic knowledge)</w:t>
      </w:r>
    </w:p>
    <w:p w:rsidR="00D74CF2" w:rsidRPr="00110E64" w:rsidRDefault="00D74CF2" w:rsidP="00D74CF2">
      <w:pPr>
        <w:pStyle w:val="TOC7"/>
        <w:widowControl w:val="0"/>
        <w:suppressAutoHyphens w:val="0"/>
        <w:rPr>
          <w:rFonts w:ascii="Times New Roman" w:hAnsi="Times New Roman"/>
          <w:sz w:val="24"/>
          <w:szCs w:val="24"/>
        </w:rPr>
      </w:pPr>
    </w:p>
    <w:p w:rsidR="00412DCE" w:rsidRPr="00110E64" w:rsidRDefault="00412DCE" w:rsidP="00BF4857">
      <w:pPr>
        <w:rPr>
          <w:rFonts w:ascii="Times New Roman" w:hAnsi="Times New Roman"/>
          <w:color w:val="FFFFFF" w:themeColor="background1"/>
          <w:sz w:val="24"/>
          <w:szCs w:val="24"/>
        </w:rPr>
      </w:pPr>
    </w:p>
    <w:p w:rsidR="00412DCE" w:rsidRPr="00110E64" w:rsidRDefault="00470AE1" w:rsidP="00D74CF2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PROFESSIONAL SUMMARY</w:t>
      </w:r>
    </w:p>
    <w:p w:rsidR="00802D8C" w:rsidRPr="00110E64" w:rsidRDefault="002D697E" w:rsidP="00802D8C">
      <w:pPr>
        <w:pStyle w:val="BodyTextIndent"/>
        <w:pBdr>
          <w:top w:val="single" w:sz="4" w:space="1" w:color="000000"/>
          <w:bottom w:val="single" w:sz="4" w:space="0" w:color="000000"/>
        </w:pBdr>
        <w:shd w:val="clear" w:color="auto" w:fill="F3F3F3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Conduent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Former Xerox-HealthCare)</w:t>
      </w:r>
    </w:p>
    <w:p w:rsidR="00802D8C" w:rsidRDefault="00802D8C" w:rsidP="00802D8C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Project: </w:t>
      </w:r>
      <w:proofErr w:type="spellStart"/>
      <w:r w:rsidR="002D697E">
        <w:rPr>
          <w:rFonts w:ascii="Times New Roman" w:hAnsi="Times New Roman"/>
          <w:sz w:val="24"/>
          <w:szCs w:val="24"/>
        </w:rPr>
        <w:t>Juvo</w:t>
      </w:r>
      <w:proofErr w:type="spellEnd"/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="00A86C09">
        <w:rPr>
          <w:rFonts w:ascii="Times New Roman" w:hAnsi="Times New Roman"/>
          <w:b/>
          <w:sz w:val="24"/>
          <w:szCs w:val="24"/>
        </w:rPr>
        <w:t>Nov</w:t>
      </w:r>
      <w:r w:rsidRPr="00110E64">
        <w:rPr>
          <w:rFonts w:ascii="Times New Roman" w:hAnsi="Times New Roman"/>
          <w:b/>
          <w:sz w:val="24"/>
          <w:szCs w:val="24"/>
        </w:rPr>
        <w:t>,</w:t>
      </w:r>
      <w:r w:rsidR="00A86C09">
        <w:rPr>
          <w:rFonts w:ascii="Times New Roman" w:hAnsi="Times New Roman"/>
          <w:b/>
          <w:sz w:val="24"/>
          <w:szCs w:val="24"/>
        </w:rPr>
        <w:t xml:space="preserve"> 2017</w:t>
      </w:r>
      <w:r w:rsidRPr="00110E64"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Now</w:t>
      </w:r>
    </w:p>
    <w:p w:rsidR="00802D8C" w:rsidRPr="00110E64" w:rsidRDefault="00802D8C" w:rsidP="00802D8C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Client: </w:t>
      </w:r>
      <w:r w:rsidR="002D697E">
        <w:rPr>
          <w:rFonts w:ascii="Times New Roman" w:hAnsi="Times New Roman"/>
          <w:sz w:val="24"/>
          <w:szCs w:val="24"/>
        </w:rPr>
        <w:t>UTMB</w:t>
      </w:r>
      <w:proofErr w:type="gramStart"/>
      <w:r w:rsidR="002D697E">
        <w:rPr>
          <w:rFonts w:ascii="Times New Roman" w:hAnsi="Times New Roman"/>
          <w:sz w:val="24"/>
          <w:szCs w:val="24"/>
        </w:rPr>
        <w:t>,</w:t>
      </w:r>
      <w:r w:rsidR="00997D46">
        <w:rPr>
          <w:rFonts w:ascii="Times New Roman" w:hAnsi="Times New Roman"/>
          <w:sz w:val="24"/>
          <w:szCs w:val="24"/>
        </w:rPr>
        <w:t>GGH</w:t>
      </w:r>
      <w:proofErr w:type="gramEnd"/>
    </w:p>
    <w:p w:rsidR="00802D8C" w:rsidRPr="00110E64" w:rsidRDefault="00802D8C" w:rsidP="00802D8C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Role: </w:t>
      </w:r>
      <w:r w:rsidR="002D697E" w:rsidRPr="002D697E">
        <w:rPr>
          <w:rFonts w:ascii="Times New Roman" w:hAnsi="Times New Roman"/>
          <w:sz w:val="24"/>
          <w:szCs w:val="24"/>
        </w:rPr>
        <w:t>Senior</w:t>
      </w:r>
      <w:r w:rsidR="002D697E">
        <w:rPr>
          <w:rFonts w:ascii="Times New Roman" w:hAnsi="Times New Roman"/>
          <w:b/>
          <w:sz w:val="24"/>
          <w:szCs w:val="24"/>
        </w:rPr>
        <w:t xml:space="preserve"> </w:t>
      </w:r>
      <w:r w:rsidR="002D697E">
        <w:rPr>
          <w:rFonts w:ascii="Times New Roman" w:hAnsi="Times New Roman"/>
          <w:bCs/>
          <w:sz w:val="24"/>
          <w:szCs w:val="24"/>
        </w:rPr>
        <w:t>Tester</w:t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</w:p>
    <w:p w:rsidR="00802D8C" w:rsidRPr="00110E64" w:rsidRDefault="002D697E" w:rsidP="00802D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Size:  8</w:t>
      </w:r>
    </w:p>
    <w:p w:rsidR="00802D8C" w:rsidRDefault="002D697E" w:rsidP="00802D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Testing approach:  Manual </w:t>
      </w:r>
    </w:p>
    <w:p w:rsidR="002D697E" w:rsidRDefault="002D697E" w:rsidP="00802D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Methodology: Agile</w:t>
      </w:r>
    </w:p>
    <w:p w:rsidR="002D697E" w:rsidRPr="00110E64" w:rsidRDefault="002D697E" w:rsidP="00802D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Management </w:t>
      </w:r>
      <w:proofErr w:type="gramStart"/>
      <w:r>
        <w:rPr>
          <w:rFonts w:ascii="Times New Roman" w:hAnsi="Times New Roman"/>
          <w:sz w:val="24"/>
          <w:szCs w:val="24"/>
        </w:rPr>
        <w:t>Tool :TFS</w:t>
      </w:r>
      <w:proofErr w:type="gramEnd"/>
    </w:p>
    <w:p w:rsidR="00802D8C" w:rsidRPr="00110E64" w:rsidRDefault="00802D8C" w:rsidP="00802D8C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 xml:space="preserve">Database: </w:t>
      </w:r>
      <w:r>
        <w:rPr>
          <w:rFonts w:ascii="Times New Roman" w:hAnsi="Times New Roman"/>
          <w:sz w:val="24"/>
          <w:szCs w:val="24"/>
        </w:rPr>
        <w:t>SQL Serv</w:t>
      </w:r>
      <w:r w:rsidR="002D697E">
        <w:rPr>
          <w:rFonts w:ascii="Times New Roman" w:hAnsi="Times New Roman"/>
          <w:sz w:val="24"/>
          <w:szCs w:val="24"/>
        </w:rPr>
        <w:t>er</w:t>
      </w:r>
    </w:p>
    <w:p w:rsidR="00802D8C" w:rsidRPr="00110E64" w:rsidRDefault="00802D8C" w:rsidP="00802D8C">
      <w:pPr>
        <w:spacing w:after="0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>Role and Responsibilities:</w:t>
      </w:r>
    </w:p>
    <w:p w:rsidR="00C159E1" w:rsidRDefault="00C159E1" w:rsidP="00C159E1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Well versed with stages of SDLC (Software Development Life Cycle) and STLC (Software Testing Life Cycle)</w:t>
      </w:r>
    </w:p>
    <w:p w:rsidR="009C7E0D" w:rsidRPr="00110E64" w:rsidRDefault="009C7E0D" w:rsidP="009C7E0D">
      <w:pPr>
        <w:numPr>
          <w:ilvl w:val="0"/>
          <w:numId w:val="11"/>
        </w:numPr>
        <w:suppressAutoHyphens/>
        <w:spacing w:after="0" w:line="312" w:lineRule="atLeast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Taking part in daily scrum calls, sprint plan, sprint review and retrospective meetings</w:t>
      </w:r>
      <w:r w:rsidR="00997D46">
        <w:rPr>
          <w:rFonts w:ascii="Times New Roman" w:hAnsi="Times New Roman"/>
          <w:sz w:val="24"/>
          <w:szCs w:val="24"/>
        </w:rPr>
        <w:t>.</w:t>
      </w:r>
    </w:p>
    <w:p w:rsidR="009C7E0D" w:rsidRPr="00110E64" w:rsidRDefault="009C7E0D" w:rsidP="009C7E0D">
      <w:pPr>
        <w:numPr>
          <w:ilvl w:val="0"/>
          <w:numId w:val="11"/>
        </w:numPr>
        <w:suppressAutoHyphens/>
        <w:spacing w:after="0" w:line="312" w:lineRule="atLeast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>Understanding user stories or requirements</w:t>
      </w:r>
      <w:r w:rsidR="00997D46">
        <w:rPr>
          <w:rFonts w:ascii="Times New Roman" w:hAnsi="Times New Roman"/>
          <w:sz w:val="24"/>
          <w:szCs w:val="24"/>
        </w:rPr>
        <w:t>.</w:t>
      </w:r>
    </w:p>
    <w:p w:rsidR="00C159E1" w:rsidRDefault="00C159E1" w:rsidP="00C159E1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Hands on experience in maki</w:t>
      </w:r>
      <w:r w:rsidR="00997D46">
        <w:rPr>
          <w:rFonts w:ascii="Times New Roman" w:hAnsi="Times New Roman"/>
          <w:sz w:val="24"/>
          <w:szCs w:val="24"/>
        </w:rPr>
        <w:t xml:space="preserve">ng Test Scenarios, Test Cases, </w:t>
      </w:r>
      <w:r>
        <w:rPr>
          <w:rFonts w:ascii="Times New Roman" w:hAnsi="Times New Roman"/>
          <w:sz w:val="24"/>
          <w:szCs w:val="24"/>
        </w:rPr>
        <w:t>Test Conditions and execution of the same.</w:t>
      </w:r>
    </w:p>
    <w:p w:rsidR="00C159E1" w:rsidRPr="005269B4" w:rsidRDefault="00C159E1" w:rsidP="00C159E1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Testing on Microsoft SQL Server related to test cases.</w:t>
      </w:r>
    </w:p>
    <w:p w:rsidR="00C159E1" w:rsidRPr="005269B4" w:rsidRDefault="00C159E1" w:rsidP="00C159E1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Exposure of Bug life cycle.</w:t>
      </w:r>
    </w:p>
    <w:p w:rsidR="00C159E1" w:rsidRDefault="00C159E1" w:rsidP="00C159E1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Involved in Defect Logging and tracking.</w:t>
      </w:r>
    </w:p>
    <w:p w:rsidR="009C7E0D" w:rsidRPr="005269B4" w:rsidRDefault="009C7E0D" w:rsidP="00C159E1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Exposure to Agile methodology.</w:t>
      </w:r>
    </w:p>
    <w:p w:rsidR="00C159E1" w:rsidRPr="005269B4" w:rsidRDefault="00C159E1" w:rsidP="00C159E1">
      <w:pPr>
        <w:suppressAutoHyphens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3105D" w:rsidRPr="00110E64" w:rsidRDefault="00DF36FF" w:rsidP="0003105D">
      <w:pPr>
        <w:pStyle w:val="BodyTextIndent"/>
        <w:pBdr>
          <w:top w:val="single" w:sz="4" w:space="1" w:color="000000"/>
          <w:bottom w:val="single" w:sz="4" w:space="0" w:color="000000"/>
        </w:pBdr>
        <w:shd w:val="clear" w:color="auto" w:fill="F3F3F3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IBM(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BFS)</w:t>
      </w:r>
    </w:p>
    <w:p w:rsidR="00412DCE" w:rsidRDefault="00412DCE" w:rsidP="00412DCE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Project: </w:t>
      </w:r>
      <w:r w:rsidR="003443DA">
        <w:rPr>
          <w:rFonts w:ascii="Times New Roman" w:hAnsi="Times New Roman"/>
          <w:sz w:val="24"/>
          <w:szCs w:val="24"/>
        </w:rPr>
        <w:t xml:space="preserve">Nationwide Building </w:t>
      </w:r>
      <w:proofErr w:type="gramStart"/>
      <w:r w:rsidR="003443DA">
        <w:rPr>
          <w:rFonts w:ascii="Times New Roman" w:hAnsi="Times New Roman"/>
          <w:sz w:val="24"/>
          <w:szCs w:val="24"/>
        </w:rPr>
        <w:t>society</w:t>
      </w:r>
      <w:r w:rsidR="005269B4">
        <w:rPr>
          <w:rFonts w:ascii="Times New Roman" w:hAnsi="Times New Roman"/>
          <w:sz w:val="24"/>
          <w:szCs w:val="24"/>
        </w:rPr>
        <w:t>(</w:t>
      </w:r>
      <w:proofErr w:type="gramEnd"/>
      <w:r w:rsidR="005269B4">
        <w:rPr>
          <w:rFonts w:ascii="Times New Roman" w:hAnsi="Times New Roman"/>
          <w:sz w:val="24"/>
          <w:szCs w:val="24"/>
        </w:rPr>
        <w:t>Release 22,Release 23</w:t>
      </w:r>
      <w:r w:rsidR="00A86C09">
        <w:rPr>
          <w:rFonts w:ascii="Times New Roman" w:hAnsi="Times New Roman"/>
          <w:sz w:val="24"/>
          <w:szCs w:val="24"/>
        </w:rPr>
        <w:t>,Release 33, Release 45</w:t>
      </w:r>
      <w:r w:rsidR="005269B4">
        <w:rPr>
          <w:rFonts w:ascii="Times New Roman" w:hAnsi="Times New Roman"/>
          <w:sz w:val="24"/>
          <w:szCs w:val="24"/>
        </w:rPr>
        <w:t>)</w:t>
      </w:r>
      <w:r w:rsidR="00A86C09">
        <w:rPr>
          <w:rFonts w:ascii="Times New Roman" w:hAnsi="Times New Roman"/>
          <w:sz w:val="24"/>
          <w:szCs w:val="24"/>
        </w:rPr>
        <w:tab/>
      </w:r>
      <w:r w:rsidR="00A86C09">
        <w:rPr>
          <w:rFonts w:ascii="Times New Roman" w:hAnsi="Times New Roman"/>
          <w:sz w:val="24"/>
          <w:szCs w:val="24"/>
        </w:rPr>
        <w:tab/>
      </w:r>
      <w:r w:rsidR="00A86C09">
        <w:rPr>
          <w:rFonts w:ascii="Times New Roman" w:hAnsi="Times New Roman"/>
          <w:sz w:val="24"/>
          <w:szCs w:val="24"/>
        </w:rPr>
        <w:tab/>
        <w:t xml:space="preserve">                                          June 2014- Oct 2017</w:t>
      </w:r>
    </w:p>
    <w:p w:rsidR="00412DCE" w:rsidRPr="00110E64" w:rsidRDefault="00412DCE" w:rsidP="00412DCE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Role: </w:t>
      </w:r>
      <w:r w:rsidR="003443DA">
        <w:rPr>
          <w:rFonts w:ascii="Times New Roman" w:hAnsi="Times New Roman"/>
          <w:bCs/>
          <w:sz w:val="24"/>
          <w:szCs w:val="24"/>
        </w:rPr>
        <w:t>Test Analyst</w:t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</w:p>
    <w:p w:rsidR="00412DCE" w:rsidRPr="00110E64" w:rsidRDefault="003443DA" w:rsidP="00412DC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Size:  12</w:t>
      </w:r>
    </w:p>
    <w:p w:rsidR="00B93C77" w:rsidRPr="00B93C77" w:rsidRDefault="00B93C77" w:rsidP="00B93C77">
      <w:pPr>
        <w:spacing w:after="0"/>
        <w:rPr>
          <w:rFonts w:ascii="Times New Roman" w:hAnsi="Times New Roman"/>
          <w:sz w:val="24"/>
          <w:szCs w:val="24"/>
        </w:rPr>
      </w:pPr>
      <w:r w:rsidRPr="00B93C77">
        <w:rPr>
          <w:rFonts w:ascii="Times New Roman" w:hAnsi="Times New Roman"/>
          <w:sz w:val="24"/>
          <w:szCs w:val="24"/>
        </w:rPr>
        <w:t xml:space="preserve">Testing </w:t>
      </w:r>
      <w:proofErr w:type="gramStart"/>
      <w:r w:rsidRPr="00B93C77">
        <w:rPr>
          <w:rFonts w:ascii="Times New Roman" w:hAnsi="Times New Roman"/>
          <w:sz w:val="24"/>
          <w:szCs w:val="24"/>
        </w:rPr>
        <w:t>Approach :Manual</w:t>
      </w:r>
      <w:proofErr w:type="gramEnd"/>
      <w:r w:rsidRPr="00B93C77">
        <w:rPr>
          <w:rFonts w:ascii="Times New Roman" w:hAnsi="Times New Roman"/>
          <w:sz w:val="24"/>
          <w:szCs w:val="24"/>
        </w:rPr>
        <w:t xml:space="preserve"> Testing</w:t>
      </w:r>
    </w:p>
    <w:p w:rsidR="00B93C77" w:rsidRPr="00B93C77" w:rsidRDefault="00B93C77" w:rsidP="00B93C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93C77">
        <w:rPr>
          <w:rFonts w:ascii="Times New Roman" w:hAnsi="Times New Roman"/>
          <w:sz w:val="24"/>
          <w:szCs w:val="24"/>
        </w:rPr>
        <w:t>Methodolg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r w:rsidRPr="00B93C77">
        <w:rPr>
          <w:rFonts w:ascii="Times New Roman" w:hAnsi="Times New Roman"/>
          <w:sz w:val="24"/>
          <w:szCs w:val="24"/>
        </w:rPr>
        <w:t>Waterfall</w:t>
      </w:r>
      <w:proofErr w:type="gramEnd"/>
    </w:p>
    <w:p w:rsidR="00B93C77" w:rsidRPr="00B93C77" w:rsidRDefault="00B93C77" w:rsidP="00B93C7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Management tool:</w:t>
      </w:r>
      <w:r w:rsidRPr="00B93C77">
        <w:rPr>
          <w:rFonts w:ascii="Times New Roman" w:hAnsi="Times New Roman"/>
          <w:sz w:val="24"/>
          <w:szCs w:val="24"/>
        </w:rPr>
        <w:t xml:space="preserve"> ALM/Quality </w:t>
      </w:r>
      <w:proofErr w:type="spellStart"/>
      <w:r w:rsidRPr="00B93C77">
        <w:rPr>
          <w:rFonts w:ascii="Times New Roman" w:hAnsi="Times New Roman"/>
          <w:sz w:val="24"/>
          <w:szCs w:val="24"/>
        </w:rPr>
        <w:t>Center</w:t>
      </w:r>
      <w:proofErr w:type="spellEnd"/>
    </w:p>
    <w:p w:rsidR="00B93C77" w:rsidRPr="00B93C77" w:rsidRDefault="00B93C77" w:rsidP="00B93C7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Other </w:t>
      </w:r>
      <w:proofErr w:type="spellStart"/>
      <w:r>
        <w:rPr>
          <w:rFonts w:ascii="Times New Roman" w:hAnsi="Times New Roman"/>
          <w:sz w:val="24"/>
          <w:szCs w:val="24"/>
        </w:rPr>
        <w:t>Tools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r w:rsidRPr="00B93C77">
        <w:rPr>
          <w:rFonts w:ascii="Times New Roman" w:hAnsi="Times New Roman"/>
          <w:sz w:val="24"/>
          <w:szCs w:val="24"/>
        </w:rPr>
        <w:t>Transform</w:t>
      </w:r>
      <w:proofErr w:type="spellEnd"/>
      <w:proofErr w:type="gramEnd"/>
      <w:r w:rsidRPr="00B93C77">
        <w:rPr>
          <w:rFonts w:ascii="Times New Roman" w:hAnsi="Times New Roman"/>
          <w:sz w:val="24"/>
          <w:szCs w:val="24"/>
        </w:rPr>
        <w:t>, Portrait, Fiddler, SVC Tracer, Microsoft</w:t>
      </w:r>
      <w:r>
        <w:rPr>
          <w:rFonts w:ascii="Times New Roman" w:hAnsi="Times New Roman"/>
          <w:sz w:val="24"/>
          <w:szCs w:val="24"/>
        </w:rPr>
        <w:t xml:space="preserve"> SQL </w:t>
      </w:r>
      <w:r w:rsidRPr="00B93C77">
        <w:rPr>
          <w:rFonts w:ascii="Times New Roman" w:hAnsi="Times New Roman"/>
          <w:sz w:val="24"/>
          <w:szCs w:val="24"/>
        </w:rPr>
        <w:t>Server</w:t>
      </w:r>
    </w:p>
    <w:p w:rsidR="00412DCE" w:rsidRPr="00110E64" w:rsidRDefault="00412DCE" w:rsidP="00412DC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12DCE" w:rsidRPr="00110E64" w:rsidRDefault="00412DCE" w:rsidP="00412DCE">
      <w:pPr>
        <w:spacing w:after="0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>Role and Responsibilities: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Well versed with stages of SDLC (Software Development Life Cycle) and STLC (Software Testing Life Cycle)</w:t>
      </w:r>
    </w:p>
    <w:p w:rsidR="005269B4" w:rsidRPr="005269B4" w:rsidRDefault="00997D46" w:rsidP="005269B4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Analysed</w:t>
      </w:r>
      <w:r w:rsidR="005269B4" w:rsidRPr="005269B4">
        <w:rPr>
          <w:rFonts w:ascii="Times New Roman" w:hAnsi="Times New Roman"/>
          <w:sz w:val="24"/>
          <w:szCs w:val="24"/>
        </w:rPr>
        <w:t xml:space="preserve"> the business and functional requirement documents.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Involved in System Integration Testing, User acceptance testing, System Testing, Regression Testing.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Hands on experience in making Test plans, Test conditions, Test scenarios and execution of the same.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Involved in preparation of Test Data using Boundary Value analysis and Equivalence partitioning technique.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Knowledge of checking XML logs as per objective in Test Cases.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Testing on Microsoft SQL Server related to test cases.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Exposure of Bug life cycle.</w:t>
      </w:r>
    </w:p>
    <w:p w:rsidR="005269B4" w:rsidRPr="005269B4" w:rsidRDefault="00997D46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Defect Logging and T</w:t>
      </w:r>
      <w:bookmarkStart w:id="1" w:name="_GoBack"/>
      <w:bookmarkEnd w:id="1"/>
      <w:r w:rsidR="005269B4" w:rsidRPr="005269B4">
        <w:rPr>
          <w:rFonts w:ascii="Times New Roman" w:hAnsi="Times New Roman"/>
          <w:sz w:val="24"/>
          <w:szCs w:val="24"/>
        </w:rPr>
        <w:t>racking.</w:t>
      </w:r>
    </w:p>
    <w:p w:rsidR="005269B4" w:rsidRPr="005269B4" w:rsidRDefault="005269B4" w:rsidP="005269B4">
      <w:pPr>
        <w:numPr>
          <w:ilvl w:val="0"/>
          <w:numId w:val="11"/>
        </w:numPr>
        <w:suppressAutoHyphens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5269B4">
        <w:rPr>
          <w:rFonts w:ascii="Times New Roman" w:hAnsi="Times New Roman"/>
          <w:sz w:val="24"/>
          <w:szCs w:val="24"/>
        </w:rPr>
        <w:t>Preparing status report.</w:t>
      </w:r>
    </w:p>
    <w:p w:rsidR="00412DCE" w:rsidRPr="00110E64" w:rsidRDefault="00412DCE" w:rsidP="00412DCE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412DCE" w:rsidRPr="00110E64" w:rsidRDefault="009C7E0D" w:rsidP="00412DCE">
      <w:pPr>
        <w:pStyle w:val="BodyTextIndent"/>
        <w:pBdr>
          <w:top w:val="single" w:sz="4" w:space="1" w:color="000000"/>
          <w:bottom w:val="single" w:sz="4" w:space="0" w:color="000000"/>
        </w:pBdr>
        <w:shd w:val="clear" w:color="auto" w:fill="F3F3F3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IBM</w:t>
      </w:r>
    </w:p>
    <w:p w:rsidR="00412DCE" w:rsidRPr="00110E64" w:rsidRDefault="00412DCE" w:rsidP="00412DCE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Project: </w:t>
      </w:r>
      <w:r w:rsidR="005269B4">
        <w:rPr>
          <w:rFonts w:ascii="Times New Roman" w:hAnsi="Times New Roman"/>
          <w:sz w:val="24"/>
          <w:szCs w:val="24"/>
        </w:rPr>
        <w:t>W3</w:t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="0003105D"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b/>
          <w:sz w:val="24"/>
          <w:szCs w:val="24"/>
        </w:rPr>
        <w:t>Jan, 2016 – Sep, 2016</w:t>
      </w:r>
    </w:p>
    <w:p w:rsidR="00412DCE" w:rsidRPr="00110E64" w:rsidRDefault="00412DCE" w:rsidP="00412DCE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Client: </w:t>
      </w:r>
      <w:r w:rsidR="009C7E0D">
        <w:rPr>
          <w:rFonts w:ascii="Times New Roman" w:hAnsi="Times New Roman"/>
          <w:sz w:val="24"/>
          <w:szCs w:val="24"/>
        </w:rPr>
        <w:t>Internal Training</w:t>
      </w:r>
    </w:p>
    <w:p w:rsidR="00412DCE" w:rsidRPr="00110E64" w:rsidRDefault="00412DCE" w:rsidP="00412DCE">
      <w:pPr>
        <w:shd w:val="clear" w:color="auto" w:fill="D9D9D9"/>
        <w:tabs>
          <w:tab w:val="left" w:pos="342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t xml:space="preserve">Role: </w:t>
      </w:r>
      <w:r w:rsidR="009C7E0D">
        <w:rPr>
          <w:rFonts w:ascii="Times New Roman" w:hAnsi="Times New Roman"/>
          <w:bCs/>
          <w:sz w:val="24"/>
          <w:szCs w:val="24"/>
        </w:rPr>
        <w:t>Tester</w:t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  <w:r w:rsidRPr="00110E64">
        <w:rPr>
          <w:rFonts w:ascii="Times New Roman" w:hAnsi="Times New Roman"/>
          <w:sz w:val="24"/>
          <w:szCs w:val="24"/>
        </w:rPr>
        <w:tab/>
      </w:r>
    </w:p>
    <w:p w:rsidR="009C7E0D" w:rsidRDefault="009C7E0D" w:rsidP="009C7E0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Size:  3</w:t>
      </w:r>
    </w:p>
    <w:p w:rsidR="009C7E0D" w:rsidRPr="009C7E0D" w:rsidRDefault="009C7E0D" w:rsidP="009C7E0D">
      <w:pPr>
        <w:spacing w:after="0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Testing A</w:t>
      </w:r>
      <w:r>
        <w:rPr>
          <w:rFonts w:ascii="Times New Roman" w:hAnsi="Times New Roman"/>
          <w:sz w:val="24"/>
          <w:szCs w:val="24"/>
        </w:rPr>
        <w:t>pproach: Automation</w:t>
      </w:r>
      <w:r w:rsidRPr="009C7E0D">
        <w:rPr>
          <w:rFonts w:ascii="Times New Roman" w:hAnsi="Times New Roman"/>
          <w:sz w:val="24"/>
          <w:szCs w:val="24"/>
        </w:rPr>
        <w:t xml:space="preserve"> (Selenium web driver)</w:t>
      </w:r>
      <w:r w:rsidRPr="009C7E0D">
        <w:rPr>
          <w:rFonts w:ascii="Times New Roman" w:hAnsi="Times New Roman"/>
          <w:sz w:val="24"/>
          <w:szCs w:val="24"/>
        </w:rPr>
        <w:tab/>
        <w:t xml:space="preserve">- </w:t>
      </w:r>
    </w:p>
    <w:p w:rsidR="009C7E0D" w:rsidRDefault="009C7E0D" w:rsidP="009C7E0D">
      <w:pPr>
        <w:spacing w:after="0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Tec</w:t>
      </w:r>
      <w:r>
        <w:rPr>
          <w:rFonts w:ascii="Times New Roman" w:hAnsi="Times New Roman"/>
          <w:sz w:val="24"/>
          <w:szCs w:val="24"/>
        </w:rPr>
        <w:t>hnology:</w:t>
      </w:r>
      <w:r w:rsidRPr="009C7E0D">
        <w:rPr>
          <w:rFonts w:ascii="Times New Roman" w:hAnsi="Times New Roman"/>
          <w:sz w:val="24"/>
          <w:szCs w:val="24"/>
        </w:rPr>
        <w:t xml:space="preserve"> Java, Oracle</w:t>
      </w:r>
    </w:p>
    <w:p w:rsidR="009C7E0D" w:rsidRDefault="009C7E0D" w:rsidP="009C7E0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gramStart"/>
      <w:r>
        <w:rPr>
          <w:rFonts w:ascii="Times New Roman" w:hAnsi="Times New Roman"/>
          <w:sz w:val="24"/>
          <w:szCs w:val="24"/>
        </w:rPr>
        <w:t>:TestNG</w:t>
      </w:r>
      <w:proofErr w:type="spellEnd"/>
      <w:proofErr w:type="gramEnd"/>
    </w:p>
    <w:p w:rsidR="00412DCE" w:rsidRPr="00110E64" w:rsidRDefault="00412DCE" w:rsidP="00412DCE">
      <w:pPr>
        <w:spacing w:after="0"/>
        <w:rPr>
          <w:rFonts w:ascii="Times New Roman" w:hAnsi="Times New Roman"/>
          <w:sz w:val="24"/>
          <w:szCs w:val="24"/>
        </w:rPr>
      </w:pPr>
    </w:p>
    <w:p w:rsidR="009C7E0D" w:rsidRDefault="009C7E0D" w:rsidP="009C7E0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C7E0D" w:rsidRDefault="009C7E0D" w:rsidP="009C7E0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C7E0D" w:rsidRDefault="00412DCE" w:rsidP="009C7E0D">
      <w:pPr>
        <w:spacing w:after="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b/>
          <w:sz w:val="24"/>
          <w:szCs w:val="24"/>
        </w:rPr>
        <w:lastRenderedPageBreak/>
        <w:t>Role and Responsibilities</w:t>
      </w:r>
    </w:p>
    <w:p w:rsidR="009C7E0D" w:rsidRDefault="009C7E0D" w:rsidP="009C7E0D">
      <w:pPr>
        <w:spacing w:after="0"/>
        <w:rPr>
          <w:rFonts w:ascii="Times New Roman" w:hAnsi="Times New Roman"/>
          <w:sz w:val="24"/>
          <w:szCs w:val="24"/>
        </w:rPr>
      </w:pPr>
    </w:p>
    <w:p w:rsidR="009C7E0D" w:rsidRPr="009C7E0D" w:rsidRDefault="009C7E0D" w:rsidP="009C7E0D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Well versed with stages of SDLC (Software Development Life Cycle) and STLC (Software Testing Life Cycle)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 xml:space="preserve">Decent knowledge of Automation Testing using Selenium web driver and </w:t>
      </w:r>
      <w:proofErr w:type="spellStart"/>
      <w:r w:rsidRPr="009C7E0D">
        <w:rPr>
          <w:rFonts w:ascii="Times New Roman" w:hAnsi="Times New Roman"/>
          <w:sz w:val="24"/>
          <w:szCs w:val="24"/>
        </w:rPr>
        <w:t>TestNG</w:t>
      </w:r>
      <w:proofErr w:type="spellEnd"/>
      <w:r w:rsidRPr="009C7E0D">
        <w:rPr>
          <w:rFonts w:ascii="Times New Roman" w:hAnsi="Times New Roman"/>
          <w:sz w:val="24"/>
          <w:szCs w:val="24"/>
        </w:rPr>
        <w:t xml:space="preserve"> framework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Involved in preparation of Test scripts using selenium web driver methods and element Locators.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 xml:space="preserve">Enhanced test cases using Java programming features and </w:t>
      </w:r>
      <w:proofErr w:type="spellStart"/>
      <w:r w:rsidRPr="009C7E0D">
        <w:rPr>
          <w:rFonts w:ascii="Times New Roman" w:hAnsi="Times New Roman"/>
          <w:sz w:val="24"/>
          <w:szCs w:val="24"/>
        </w:rPr>
        <w:t>TestNG</w:t>
      </w:r>
      <w:proofErr w:type="spellEnd"/>
      <w:r w:rsidRPr="009C7E0D">
        <w:rPr>
          <w:rFonts w:ascii="Times New Roman" w:hAnsi="Times New Roman"/>
          <w:sz w:val="24"/>
          <w:szCs w:val="24"/>
        </w:rPr>
        <w:t xml:space="preserve"> annotations.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Execution of selenium and Test NG Test Scripts and reporting defects.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 xml:space="preserve">Develop Test Framework using </w:t>
      </w:r>
      <w:proofErr w:type="spellStart"/>
      <w:r w:rsidRPr="009C7E0D">
        <w:rPr>
          <w:rFonts w:ascii="Times New Roman" w:hAnsi="Times New Roman"/>
          <w:sz w:val="24"/>
          <w:szCs w:val="24"/>
        </w:rPr>
        <w:t>TestNG</w:t>
      </w:r>
      <w:proofErr w:type="spellEnd"/>
      <w:r w:rsidRPr="009C7E0D">
        <w:rPr>
          <w:rFonts w:ascii="Times New Roman" w:hAnsi="Times New Roman"/>
          <w:sz w:val="24"/>
          <w:szCs w:val="24"/>
        </w:rPr>
        <w:t xml:space="preserve"> and selenium </w:t>
      </w:r>
      <w:proofErr w:type="spellStart"/>
      <w:r w:rsidRPr="009C7E0D">
        <w:rPr>
          <w:rFonts w:ascii="Times New Roman" w:hAnsi="Times New Roman"/>
          <w:sz w:val="24"/>
          <w:szCs w:val="24"/>
        </w:rPr>
        <w:t>webdriver</w:t>
      </w:r>
      <w:proofErr w:type="spellEnd"/>
      <w:r w:rsidRPr="009C7E0D">
        <w:rPr>
          <w:rFonts w:ascii="Times New Roman" w:hAnsi="Times New Roman"/>
          <w:sz w:val="24"/>
          <w:szCs w:val="24"/>
        </w:rPr>
        <w:t>.</w:t>
      </w:r>
    </w:p>
    <w:p w:rsidR="009C7E0D" w:rsidRPr="009C7E0D" w:rsidRDefault="009C7E0D" w:rsidP="009C7E0D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E0D">
        <w:rPr>
          <w:rFonts w:ascii="Times New Roman" w:hAnsi="Times New Roman"/>
          <w:sz w:val="24"/>
          <w:szCs w:val="24"/>
        </w:rPr>
        <w:t>Conducting data driven testing, cross browser testing and parallel test execution.</w:t>
      </w:r>
    </w:p>
    <w:p w:rsidR="00412DCE" w:rsidRPr="00110E64" w:rsidRDefault="00412DCE" w:rsidP="00412DCE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12DCE" w:rsidRPr="00110E64" w:rsidRDefault="00412DCE" w:rsidP="00412DCE">
      <w:pPr>
        <w:rPr>
          <w:rFonts w:ascii="Times New Roman" w:hAnsi="Times New Roman"/>
          <w:b/>
          <w:sz w:val="24"/>
          <w:szCs w:val="24"/>
        </w:rPr>
      </w:pPr>
      <w:r w:rsidRPr="00110E64">
        <w:rPr>
          <w:rFonts w:ascii="Times New Roman" w:hAnsi="Times New Roman"/>
          <w:b/>
          <w:sz w:val="28"/>
          <w:szCs w:val="28"/>
          <w:u w:val="single"/>
        </w:rPr>
        <w:t>A</w:t>
      </w:r>
      <w:r w:rsidR="006E7A7E">
        <w:rPr>
          <w:rFonts w:ascii="Times New Roman" w:hAnsi="Times New Roman"/>
          <w:b/>
          <w:sz w:val="28"/>
          <w:szCs w:val="28"/>
          <w:u w:val="single"/>
        </w:rPr>
        <w:t>wards and certifications</w:t>
      </w:r>
      <w:r w:rsidRPr="00110E64">
        <w:rPr>
          <w:rFonts w:ascii="Times New Roman" w:hAnsi="Times New Roman"/>
          <w:b/>
          <w:sz w:val="24"/>
          <w:szCs w:val="24"/>
          <w:u w:val="single"/>
        </w:rPr>
        <w:t xml:space="preserve">: </w:t>
      </w:r>
    </w:p>
    <w:p w:rsidR="006E7A7E" w:rsidRPr="006E7A7E" w:rsidRDefault="006E7A7E" w:rsidP="006E7A7E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A7E">
        <w:rPr>
          <w:rFonts w:ascii="Times New Roman" w:hAnsi="Times New Roman"/>
          <w:sz w:val="24"/>
          <w:szCs w:val="24"/>
        </w:rPr>
        <w:t>Awarded with Pride award from client in IBM</w:t>
      </w:r>
    </w:p>
    <w:p w:rsidR="006E7A7E" w:rsidRPr="006E7A7E" w:rsidRDefault="006E7A7E" w:rsidP="006E7A7E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A7E">
        <w:rPr>
          <w:rFonts w:ascii="Times New Roman" w:hAnsi="Times New Roman"/>
          <w:sz w:val="24"/>
          <w:szCs w:val="24"/>
        </w:rPr>
        <w:t>Participated in “National IT Aptitude Test 2012 conducted by NIIT and secured a merit rank by getting placed in Top 15% of the candidates during participation.</w:t>
      </w:r>
    </w:p>
    <w:p w:rsidR="00412DCE" w:rsidRPr="00110E64" w:rsidRDefault="00412DCE" w:rsidP="00D74CF2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74CF2" w:rsidRPr="00110E64" w:rsidRDefault="00D74CF2" w:rsidP="00D74CF2">
      <w:pPr>
        <w:widowControl w:val="0"/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10E64">
        <w:rPr>
          <w:rFonts w:ascii="Times New Roman" w:hAnsi="Times New Roman"/>
          <w:b/>
          <w:sz w:val="28"/>
          <w:szCs w:val="28"/>
          <w:lang w:val="en-US"/>
        </w:rPr>
        <w:t>PERSONAL</w:t>
      </w:r>
    </w:p>
    <w:p w:rsidR="00D74CF2" w:rsidRDefault="007F6749" w:rsidP="00D74CF2">
      <w:pPr>
        <w:pStyle w:val="TOC7"/>
        <w:widowControl w:val="0"/>
        <w:suppressAutoHyphens w:val="0"/>
        <w:rPr>
          <w:rFonts w:ascii="Times New Roman" w:hAnsi="Times New Roman"/>
          <w:sz w:val="24"/>
          <w:szCs w:val="24"/>
        </w:rPr>
      </w:pPr>
      <w:r w:rsidRPr="00110E64">
        <w:rPr>
          <w:rFonts w:ascii="Times New Roman" w:hAnsi="Times New Roman"/>
          <w:sz w:val="24"/>
          <w:szCs w:val="24"/>
        </w:rPr>
        <w:t xml:space="preserve">I like playing </w:t>
      </w:r>
      <w:r w:rsidR="006E7A7E">
        <w:rPr>
          <w:rFonts w:ascii="Times New Roman" w:hAnsi="Times New Roman"/>
          <w:sz w:val="24"/>
          <w:szCs w:val="24"/>
        </w:rPr>
        <w:t>badminton and love to travel.</w:t>
      </w:r>
    </w:p>
    <w:p w:rsidR="006E7A7E" w:rsidRDefault="006E7A7E" w:rsidP="00D74CF2">
      <w:pPr>
        <w:pStyle w:val="TOC7"/>
        <w:widowControl w:val="0"/>
        <w:suppressAutoHyphens w:val="0"/>
        <w:rPr>
          <w:rFonts w:ascii="Times New Roman" w:hAnsi="Times New Roman"/>
          <w:sz w:val="24"/>
          <w:szCs w:val="24"/>
        </w:rPr>
      </w:pPr>
    </w:p>
    <w:p w:rsidR="00D67BE8" w:rsidRDefault="006E7A7E" w:rsidP="00D67BE8">
      <w:pPr>
        <w:rPr>
          <w:rFonts w:ascii="Times New Roman" w:eastAsia="Calibri" w:hAnsi="Times New Roman"/>
          <w:b/>
          <w:sz w:val="24"/>
          <w:szCs w:val="24"/>
          <w:lang w:val="en-US" w:eastAsia="ar-SA"/>
        </w:rPr>
      </w:pPr>
      <w:r w:rsidRPr="00D67BE8">
        <w:rPr>
          <w:rFonts w:ascii="Times New Roman" w:eastAsia="Calibri" w:hAnsi="Times New Roman"/>
          <w:b/>
          <w:sz w:val="24"/>
          <w:szCs w:val="24"/>
          <w:lang w:val="en-US" w:eastAsia="ar-SA"/>
        </w:rPr>
        <w:t>Declaration:</w:t>
      </w:r>
    </w:p>
    <w:p w:rsidR="006E7A7E" w:rsidRPr="00D67BE8" w:rsidRDefault="006E7A7E" w:rsidP="00D67BE8">
      <w:pPr>
        <w:rPr>
          <w:rFonts w:ascii="Times New Roman" w:eastAsia="Calibri" w:hAnsi="Times New Roman"/>
          <w:b/>
          <w:sz w:val="24"/>
          <w:szCs w:val="24"/>
          <w:lang w:val="en-US" w:eastAsia="ar-SA"/>
        </w:rPr>
      </w:pPr>
      <w:r w:rsidRPr="006E7A7E">
        <w:rPr>
          <w:rFonts w:ascii="Times New Roman" w:eastAsia="Calibri" w:hAnsi="Times New Roman"/>
          <w:sz w:val="24"/>
          <w:szCs w:val="24"/>
          <w:lang w:val="en-US" w:eastAsia="ar-SA"/>
        </w:rPr>
        <w:t>I hereby declare that the information furnished above is true to the best of my knowledge and belief.</w:t>
      </w:r>
    </w:p>
    <w:p w:rsidR="006E7A7E" w:rsidRPr="006E7A7E" w:rsidRDefault="006E7A7E" w:rsidP="006E7A7E">
      <w:pPr>
        <w:rPr>
          <w:rFonts w:ascii="Times New Roman" w:eastAsia="Calibri" w:hAnsi="Times New Roman"/>
          <w:sz w:val="24"/>
          <w:szCs w:val="24"/>
          <w:lang w:val="en-US" w:eastAsia="ar-SA"/>
        </w:rPr>
      </w:pPr>
      <w:r w:rsidRPr="006E7A7E">
        <w:rPr>
          <w:rFonts w:ascii="Times New Roman" w:eastAsia="Calibri" w:hAnsi="Times New Roman"/>
          <w:sz w:val="24"/>
          <w:szCs w:val="24"/>
          <w:lang w:val="en-US" w:eastAsia="ar-SA"/>
        </w:rPr>
        <w:t xml:space="preserve">                                                                                     </w:t>
      </w:r>
    </w:p>
    <w:p w:rsidR="006E7A7E" w:rsidRPr="006E7A7E" w:rsidRDefault="006E7A7E" w:rsidP="006E7A7E">
      <w:pPr>
        <w:rPr>
          <w:rFonts w:ascii="Times New Roman" w:eastAsia="Calibri" w:hAnsi="Times New Roman"/>
          <w:sz w:val="24"/>
          <w:szCs w:val="24"/>
          <w:lang w:val="en-US" w:eastAsia="ar-SA"/>
        </w:rPr>
      </w:pPr>
    </w:p>
    <w:p w:rsidR="006E7A7E" w:rsidRPr="006E7A7E" w:rsidRDefault="006E7A7E" w:rsidP="006E7A7E">
      <w:pPr>
        <w:rPr>
          <w:rFonts w:ascii="Times New Roman" w:eastAsia="Calibri" w:hAnsi="Times New Roman"/>
          <w:sz w:val="24"/>
          <w:szCs w:val="24"/>
          <w:lang w:val="en-US" w:eastAsia="ar-SA"/>
        </w:rPr>
      </w:pPr>
      <w:r>
        <w:rPr>
          <w:rFonts w:ascii="Times New Roman" w:eastAsia="Calibri" w:hAnsi="Times New Roman"/>
          <w:sz w:val="24"/>
          <w:szCs w:val="24"/>
          <w:lang w:val="en-US" w:eastAsia="ar-SA"/>
        </w:rPr>
        <w:t xml:space="preserve">Date: </w:t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 w:rsidRPr="006E7A7E">
        <w:rPr>
          <w:rFonts w:ascii="Times New Roman" w:eastAsia="Calibri" w:hAnsi="Times New Roman"/>
          <w:sz w:val="24"/>
          <w:szCs w:val="24"/>
          <w:lang w:val="en-US" w:eastAsia="ar-SA"/>
        </w:rPr>
        <w:tab/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 xml:space="preserve">                     </w:t>
      </w:r>
      <w:r w:rsidRPr="006E7A7E">
        <w:rPr>
          <w:rFonts w:ascii="Times New Roman" w:eastAsia="Calibri" w:hAnsi="Times New Roman"/>
          <w:sz w:val="24"/>
          <w:szCs w:val="24"/>
          <w:lang w:val="en-US" w:eastAsia="ar-SA"/>
        </w:rPr>
        <w:t xml:space="preserve">LAVISHA </w:t>
      </w:r>
      <w:r>
        <w:rPr>
          <w:rFonts w:ascii="Times New Roman" w:eastAsia="Calibri" w:hAnsi="Times New Roman"/>
          <w:sz w:val="24"/>
          <w:szCs w:val="24"/>
          <w:lang w:val="en-US" w:eastAsia="ar-SA"/>
        </w:rPr>
        <w:t>ARORA</w:t>
      </w:r>
    </w:p>
    <w:p w:rsidR="006E7A7E" w:rsidRDefault="006E7A7E" w:rsidP="006E7A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:rsidR="006E7A7E" w:rsidRDefault="006E7A7E" w:rsidP="006E7A7E">
      <w:pPr>
        <w:ind w:firstLine="720"/>
      </w:pPr>
    </w:p>
    <w:p w:rsidR="006E7A7E" w:rsidRPr="00110E64" w:rsidRDefault="006E7A7E" w:rsidP="00D74CF2">
      <w:pPr>
        <w:pStyle w:val="TOC7"/>
        <w:widowControl w:val="0"/>
        <w:suppressAutoHyphens w:val="0"/>
        <w:rPr>
          <w:rFonts w:ascii="Times New Roman" w:hAnsi="Times New Roman"/>
          <w:sz w:val="24"/>
          <w:szCs w:val="24"/>
        </w:rPr>
      </w:pPr>
    </w:p>
    <w:sectPr w:rsidR="006E7A7E" w:rsidRPr="00110E64" w:rsidSect="0093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63D" w:rsidRDefault="0094563D" w:rsidP="0026284C">
      <w:pPr>
        <w:spacing w:after="0" w:line="240" w:lineRule="auto"/>
      </w:pPr>
      <w:r>
        <w:separator/>
      </w:r>
    </w:p>
  </w:endnote>
  <w:endnote w:type="continuationSeparator" w:id="0">
    <w:p w:rsidR="0094563D" w:rsidRDefault="0094563D" w:rsidP="002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63D" w:rsidRDefault="0094563D" w:rsidP="0026284C">
      <w:pPr>
        <w:spacing w:after="0" w:line="240" w:lineRule="auto"/>
      </w:pPr>
      <w:r>
        <w:separator/>
      </w:r>
    </w:p>
  </w:footnote>
  <w:footnote w:type="continuationSeparator" w:id="0">
    <w:p w:rsidR="0094563D" w:rsidRDefault="0094563D" w:rsidP="00262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multi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/>
        <w:sz w:val="20"/>
      </w:rPr>
    </w:lvl>
  </w:abstractNum>
  <w:abstractNum w:abstractNumId="3">
    <w:nsid w:val="00000009"/>
    <w:multiLevelType w:val="multilevel"/>
    <w:tmpl w:val="2AA4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Courier New" w:hint="default"/>
      </w:rPr>
    </w:lvl>
  </w:abstractNum>
  <w:abstractNum w:abstractNumId="5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6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20"/>
        </w:tabs>
        <w:ind w:left="102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460"/>
        </w:tabs>
        <w:ind w:left="246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80"/>
        </w:tabs>
        <w:ind w:left="318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540"/>
        </w:tabs>
        <w:ind w:left="3540" w:hanging="360"/>
      </w:pPr>
      <w:rPr>
        <w:rFonts w:ascii="OpenSymbol" w:hAnsi="OpenSymbol" w:cs="Courier New" w:hint="default"/>
      </w:rPr>
    </w:lvl>
  </w:abstractNum>
  <w:abstractNum w:abstractNumId="7">
    <w:nsid w:val="03A03340"/>
    <w:multiLevelType w:val="hybridMultilevel"/>
    <w:tmpl w:val="B71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DB0B04"/>
    <w:multiLevelType w:val="hybridMultilevel"/>
    <w:tmpl w:val="7E94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E0B55"/>
    <w:multiLevelType w:val="hybridMultilevel"/>
    <w:tmpl w:val="C24E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B4C65"/>
    <w:multiLevelType w:val="hybridMultilevel"/>
    <w:tmpl w:val="0F90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61EF8"/>
    <w:multiLevelType w:val="hybridMultilevel"/>
    <w:tmpl w:val="92D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17665"/>
    <w:multiLevelType w:val="hybridMultilevel"/>
    <w:tmpl w:val="9F66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2D2A"/>
    <w:multiLevelType w:val="hybridMultilevel"/>
    <w:tmpl w:val="BD78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35120"/>
    <w:multiLevelType w:val="hybridMultilevel"/>
    <w:tmpl w:val="087A8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3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8A0"/>
    <w:rsid w:val="0000174B"/>
    <w:rsid w:val="00023A9E"/>
    <w:rsid w:val="0003105D"/>
    <w:rsid w:val="00046CA7"/>
    <w:rsid w:val="00053445"/>
    <w:rsid w:val="00061636"/>
    <w:rsid w:val="00065A45"/>
    <w:rsid w:val="00067131"/>
    <w:rsid w:val="000727A0"/>
    <w:rsid w:val="00077BAA"/>
    <w:rsid w:val="000960EE"/>
    <w:rsid w:val="000C4498"/>
    <w:rsid w:val="000E0EF4"/>
    <w:rsid w:val="000E7F72"/>
    <w:rsid w:val="00100FC1"/>
    <w:rsid w:val="00110E64"/>
    <w:rsid w:val="00151E39"/>
    <w:rsid w:val="00193BD4"/>
    <w:rsid w:val="001E5274"/>
    <w:rsid w:val="001F2556"/>
    <w:rsid w:val="001F6D86"/>
    <w:rsid w:val="00210033"/>
    <w:rsid w:val="00220021"/>
    <w:rsid w:val="00224CDA"/>
    <w:rsid w:val="00230551"/>
    <w:rsid w:val="00244B22"/>
    <w:rsid w:val="002534CD"/>
    <w:rsid w:val="00260112"/>
    <w:rsid w:val="0026284C"/>
    <w:rsid w:val="00281BA0"/>
    <w:rsid w:val="00297A8D"/>
    <w:rsid w:val="002A5FA3"/>
    <w:rsid w:val="002B2068"/>
    <w:rsid w:val="002D1581"/>
    <w:rsid w:val="002D38A0"/>
    <w:rsid w:val="002D67C5"/>
    <w:rsid w:val="002D697E"/>
    <w:rsid w:val="002E1F64"/>
    <w:rsid w:val="002F1493"/>
    <w:rsid w:val="003037B1"/>
    <w:rsid w:val="003443DA"/>
    <w:rsid w:val="003538BC"/>
    <w:rsid w:val="003543CD"/>
    <w:rsid w:val="00362021"/>
    <w:rsid w:val="00380E10"/>
    <w:rsid w:val="0039033F"/>
    <w:rsid w:val="003932B1"/>
    <w:rsid w:val="003D49F5"/>
    <w:rsid w:val="003F79BD"/>
    <w:rsid w:val="0040228C"/>
    <w:rsid w:val="00402F72"/>
    <w:rsid w:val="00403155"/>
    <w:rsid w:val="004048C9"/>
    <w:rsid w:val="004060E0"/>
    <w:rsid w:val="004062A4"/>
    <w:rsid w:val="00411051"/>
    <w:rsid w:val="00412DCE"/>
    <w:rsid w:val="00425577"/>
    <w:rsid w:val="004375C5"/>
    <w:rsid w:val="004408AD"/>
    <w:rsid w:val="00441DC9"/>
    <w:rsid w:val="00444066"/>
    <w:rsid w:val="0044758A"/>
    <w:rsid w:val="00460707"/>
    <w:rsid w:val="00470AE1"/>
    <w:rsid w:val="00477693"/>
    <w:rsid w:val="004A16CF"/>
    <w:rsid w:val="004B56ED"/>
    <w:rsid w:val="00514758"/>
    <w:rsid w:val="005269B4"/>
    <w:rsid w:val="0053081A"/>
    <w:rsid w:val="00531D2C"/>
    <w:rsid w:val="00535383"/>
    <w:rsid w:val="005355FD"/>
    <w:rsid w:val="0054565D"/>
    <w:rsid w:val="005676B5"/>
    <w:rsid w:val="005923E2"/>
    <w:rsid w:val="0059462C"/>
    <w:rsid w:val="005A3DAD"/>
    <w:rsid w:val="005A7468"/>
    <w:rsid w:val="005B6E12"/>
    <w:rsid w:val="005D51DB"/>
    <w:rsid w:val="005D7BB4"/>
    <w:rsid w:val="005E0260"/>
    <w:rsid w:val="005E5708"/>
    <w:rsid w:val="005F5909"/>
    <w:rsid w:val="006033DF"/>
    <w:rsid w:val="0061712A"/>
    <w:rsid w:val="00641B3F"/>
    <w:rsid w:val="006458F1"/>
    <w:rsid w:val="00651F16"/>
    <w:rsid w:val="006610AF"/>
    <w:rsid w:val="006723AD"/>
    <w:rsid w:val="00676D97"/>
    <w:rsid w:val="0068129C"/>
    <w:rsid w:val="00685262"/>
    <w:rsid w:val="0069487C"/>
    <w:rsid w:val="00695EF1"/>
    <w:rsid w:val="006A2E71"/>
    <w:rsid w:val="006C1D4A"/>
    <w:rsid w:val="006C5302"/>
    <w:rsid w:val="006D52CF"/>
    <w:rsid w:val="006E7A7E"/>
    <w:rsid w:val="006F41CC"/>
    <w:rsid w:val="006F79C5"/>
    <w:rsid w:val="0073139F"/>
    <w:rsid w:val="007B760A"/>
    <w:rsid w:val="007F6749"/>
    <w:rsid w:val="00802D8C"/>
    <w:rsid w:val="00803245"/>
    <w:rsid w:val="0081354C"/>
    <w:rsid w:val="008616D6"/>
    <w:rsid w:val="0087388A"/>
    <w:rsid w:val="00890A05"/>
    <w:rsid w:val="008A11CE"/>
    <w:rsid w:val="008A23D8"/>
    <w:rsid w:val="008B02ED"/>
    <w:rsid w:val="008C0B13"/>
    <w:rsid w:val="008D6495"/>
    <w:rsid w:val="008E088B"/>
    <w:rsid w:val="008E2343"/>
    <w:rsid w:val="008F2184"/>
    <w:rsid w:val="00930FF3"/>
    <w:rsid w:val="0094563D"/>
    <w:rsid w:val="00980931"/>
    <w:rsid w:val="00984A8F"/>
    <w:rsid w:val="009976D3"/>
    <w:rsid w:val="00997D46"/>
    <w:rsid w:val="009C7E0D"/>
    <w:rsid w:val="009E120F"/>
    <w:rsid w:val="009E484A"/>
    <w:rsid w:val="009F5134"/>
    <w:rsid w:val="00A000A3"/>
    <w:rsid w:val="00A03429"/>
    <w:rsid w:val="00A32DF6"/>
    <w:rsid w:val="00A43200"/>
    <w:rsid w:val="00A57BD9"/>
    <w:rsid w:val="00A7448B"/>
    <w:rsid w:val="00A76A8A"/>
    <w:rsid w:val="00A86C09"/>
    <w:rsid w:val="00A96820"/>
    <w:rsid w:val="00AA2A35"/>
    <w:rsid w:val="00AB44F5"/>
    <w:rsid w:val="00AE0C99"/>
    <w:rsid w:val="00AE7FC6"/>
    <w:rsid w:val="00B0047F"/>
    <w:rsid w:val="00B217F0"/>
    <w:rsid w:val="00B2194C"/>
    <w:rsid w:val="00B36011"/>
    <w:rsid w:val="00B93C77"/>
    <w:rsid w:val="00BB42ED"/>
    <w:rsid w:val="00BC6009"/>
    <w:rsid w:val="00BC7C5E"/>
    <w:rsid w:val="00BC7EB5"/>
    <w:rsid w:val="00BE74C2"/>
    <w:rsid w:val="00BF4857"/>
    <w:rsid w:val="00C102FC"/>
    <w:rsid w:val="00C159E1"/>
    <w:rsid w:val="00C21FDC"/>
    <w:rsid w:val="00C22705"/>
    <w:rsid w:val="00C22EA0"/>
    <w:rsid w:val="00C44B37"/>
    <w:rsid w:val="00C4698A"/>
    <w:rsid w:val="00C54F9C"/>
    <w:rsid w:val="00C631EC"/>
    <w:rsid w:val="00C63F3D"/>
    <w:rsid w:val="00C738B6"/>
    <w:rsid w:val="00C809FC"/>
    <w:rsid w:val="00C81B3E"/>
    <w:rsid w:val="00CA509A"/>
    <w:rsid w:val="00CB1588"/>
    <w:rsid w:val="00CB358B"/>
    <w:rsid w:val="00CB5CC1"/>
    <w:rsid w:val="00CD25E5"/>
    <w:rsid w:val="00CF44E5"/>
    <w:rsid w:val="00D1437D"/>
    <w:rsid w:val="00D21ED0"/>
    <w:rsid w:val="00D31A47"/>
    <w:rsid w:val="00D34CED"/>
    <w:rsid w:val="00D37521"/>
    <w:rsid w:val="00D50632"/>
    <w:rsid w:val="00D53BA5"/>
    <w:rsid w:val="00D67BE8"/>
    <w:rsid w:val="00D74CF2"/>
    <w:rsid w:val="00D77D78"/>
    <w:rsid w:val="00D83730"/>
    <w:rsid w:val="00DA22D6"/>
    <w:rsid w:val="00DA3F3E"/>
    <w:rsid w:val="00DA4DC4"/>
    <w:rsid w:val="00DB507B"/>
    <w:rsid w:val="00DC2AB2"/>
    <w:rsid w:val="00DD426C"/>
    <w:rsid w:val="00DD5564"/>
    <w:rsid w:val="00DE0687"/>
    <w:rsid w:val="00DF36FF"/>
    <w:rsid w:val="00E06989"/>
    <w:rsid w:val="00E302F2"/>
    <w:rsid w:val="00E316B4"/>
    <w:rsid w:val="00E45138"/>
    <w:rsid w:val="00E557DB"/>
    <w:rsid w:val="00E871CF"/>
    <w:rsid w:val="00E939DC"/>
    <w:rsid w:val="00EA38A2"/>
    <w:rsid w:val="00EB37FA"/>
    <w:rsid w:val="00EC5736"/>
    <w:rsid w:val="00EE5A4E"/>
    <w:rsid w:val="00F00578"/>
    <w:rsid w:val="00F05007"/>
    <w:rsid w:val="00F12000"/>
    <w:rsid w:val="00F21250"/>
    <w:rsid w:val="00F22567"/>
    <w:rsid w:val="00F4052F"/>
    <w:rsid w:val="00F51109"/>
    <w:rsid w:val="00F62C7D"/>
    <w:rsid w:val="00F73F96"/>
    <w:rsid w:val="00F743B9"/>
    <w:rsid w:val="00F93613"/>
    <w:rsid w:val="00FB3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38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rsid w:val="00E45138"/>
    <w:pPr>
      <w:suppressAutoHyphens/>
      <w:spacing w:after="0" w:line="240" w:lineRule="auto"/>
    </w:pPr>
    <w:rPr>
      <w:rFonts w:ascii="Calibri" w:eastAsia="Calibri" w:hAnsi="Calibri" w:cs="Times New Roman"/>
      <w:lang w:val="en-US" w:eastAsia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5138"/>
    <w:pPr>
      <w:ind w:left="1760"/>
    </w:pPr>
  </w:style>
  <w:style w:type="paragraph" w:styleId="BodyTextIndent2">
    <w:name w:val="Body Text Indent 2"/>
    <w:basedOn w:val="Normal"/>
    <w:link w:val="BodyTextIndent2Char"/>
    <w:rsid w:val="00E45138"/>
    <w:pPr>
      <w:widowControl w:val="0"/>
      <w:suppressAutoHyphens/>
      <w:spacing w:after="200" w:line="276" w:lineRule="auto"/>
      <w:ind w:firstLine="720"/>
    </w:pPr>
    <w:rPr>
      <w:rFonts w:ascii="Garamond" w:eastAsia="Calibri" w:hAnsi="Garamond" w:cs="Garamond"/>
      <w:szCs w:val="20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E45138"/>
    <w:rPr>
      <w:rFonts w:ascii="Garamond" w:eastAsia="Calibri" w:hAnsi="Garamond" w:cs="Garamond"/>
      <w:szCs w:val="20"/>
      <w:lang w:val="en-US" w:eastAsia="ar-SA"/>
    </w:rPr>
  </w:style>
  <w:style w:type="character" w:styleId="CommentReference">
    <w:name w:val="annotation reference"/>
    <w:uiPriority w:val="99"/>
    <w:semiHidden/>
    <w:unhideWhenUsed/>
    <w:rsid w:val="00E45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1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138"/>
    <w:rPr>
      <w:rFonts w:ascii="Calibri" w:eastAsia="Times New Roman" w:hAnsi="Calibri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38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C63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4C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6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4C"/>
    <w:rPr>
      <w:rFonts w:ascii="Calibri" w:eastAsia="Times New Roman" w:hAnsi="Calibri" w:cs="Times New Roman"/>
      <w:lang w:eastAsia="en-GB"/>
    </w:rPr>
  </w:style>
  <w:style w:type="character" w:customStyle="1" w:styleId="5yl5">
    <w:name w:val="_5yl5"/>
    <w:rsid w:val="00412DCE"/>
  </w:style>
  <w:style w:type="paragraph" w:styleId="BodyTextIndent">
    <w:name w:val="Body Text Indent"/>
    <w:basedOn w:val="Normal"/>
    <w:link w:val="BodyTextIndentChar"/>
    <w:rsid w:val="00412DCE"/>
    <w:pPr>
      <w:suppressAutoHyphens/>
      <w:spacing w:after="120" w:line="276" w:lineRule="auto"/>
      <w:ind w:left="360"/>
    </w:pPr>
    <w:rPr>
      <w:rFonts w:eastAsia="Calibri" w:cs="Calibri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412DCE"/>
    <w:rPr>
      <w:rFonts w:ascii="Calibri" w:eastAsia="Calibri" w:hAnsi="Calibri" w:cs="Calibri"/>
      <w:lang w:val="en-US" w:eastAsia="ar-SA"/>
    </w:rPr>
  </w:style>
  <w:style w:type="paragraph" w:customStyle="1" w:styleId="Default">
    <w:name w:val="Default"/>
    <w:rsid w:val="00BC60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38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rsid w:val="00E45138"/>
    <w:pPr>
      <w:suppressAutoHyphens/>
      <w:spacing w:after="0" w:line="240" w:lineRule="auto"/>
    </w:pPr>
    <w:rPr>
      <w:rFonts w:ascii="Calibri" w:eastAsia="Calibri" w:hAnsi="Calibri" w:cs="Times New Roman"/>
      <w:lang w:val="en-US" w:eastAsia="ar-S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5138"/>
    <w:pPr>
      <w:ind w:left="1760"/>
    </w:pPr>
  </w:style>
  <w:style w:type="paragraph" w:styleId="BodyTextIndent2">
    <w:name w:val="Body Text Indent 2"/>
    <w:basedOn w:val="Normal"/>
    <w:link w:val="BodyTextIndent2Char"/>
    <w:rsid w:val="00E45138"/>
    <w:pPr>
      <w:widowControl w:val="0"/>
      <w:suppressAutoHyphens/>
      <w:spacing w:after="200" w:line="276" w:lineRule="auto"/>
      <w:ind w:firstLine="720"/>
    </w:pPr>
    <w:rPr>
      <w:rFonts w:ascii="Garamond" w:eastAsia="Calibri" w:hAnsi="Garamond" w:cs="Garamond"/>
      <w:szCs w:val="20"/>
      <w:lang w:val="en-US"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E45138"/>
    <w:rPr>
      <w:rFonts w:ascii="Garamond" w:eastAsia="Calibri" w:hAnsi="Garamond" w:cs="Garamond"/>
      <w:szCs w:val="20"/>
      <w:lang w:val="en-US" w:eastAsia="ar-SA"/>
    </w:rPr>
  </w:style>
  <w:style w:type="character" w:styleId="CommentReference">
    <w:name w:val="annotation reference"/>
    <w:uiPriority w:val="99"/>
    <w:semiHidden/>
    <w:unhideWhenUsed/>
    <w:rsid w:val="00E45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1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138"/>
    <w:rPr>
      <w:rFonts w:ascii="Calibri" w:eastAsia="Times New Roman" w:hAnsi="Calibri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38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C63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4C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6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4C"/>
    <w:rPr>
      <w:rFonts w:ascii="Calibri" w:eastAsia="Times New Roman" w:hAnsi="Calibri" w:cs="Times New Roman"/>
      <w:lang w:eastAsia="en-GB"/>
    </w:rPr>
  </w:style>
  <w:style w:type="character" w:customStyle="1" w:styleId="5yl5">
    <w:name w:val="_5yl5"/>
    <w:rsid w:val="00412DCE"/>
  </w:style>
  <w:style w:type="paragraph" w:styleId="BodyTextIndent">
    <w:name w:val="Body Text Indent"/>
    <w:basedOn w:val="Normal"/>
    <w:link w:val="BodyTextIndentChar"/>
    <w:rsid w:val="00412DCE"/>
    <w:pPr>
      <w:suppressAutoHyphens/>
      <w:spacing w:after="120" w:line="276" w:lineRule="auto"/>
      <w:ind w:left="360"/>
    </w:pPr>
    <w:rPr>
      <w:rFonts w:eastAsia="Calibri" w:cs="Calibri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412DCE"/>
    <w:rPr>
      <w:rFonts w:ascii="Calibri" w:eastAsia="Calibri" w:hAnsi="Calibri" w:cs="Calibri"/>
      <w:lang w:val="en-US" w:eastAsia="ar-SA"/>
    </w:rPr>
  </w:style>
  <w:style w:type="paragraph" w:customStyle="1" w:styleId="Default">
    <w:name w:val="Default"/>
    <w:rsid w:val="00BC60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Kanish</dc:creator>
  <cp:lastModifiedBy>Lavisha Arora</cp:lastModifiedBy>
  <cp:revision>23</cp:revision>
  <cp:lastPrinted>2018-12-14T14:05:00Z</cp:lastPrinted>
  <dcterms:created xsi:type="dcterms:W3CDTF">2018-10-04T03:29:00Z</dcterms:created>
  <dcterms:modified xsi:type="dcterms:W3CDTF">2018-12-18T09:33:00Z</dcterms:modified>
</cp:coreProperties>
</file>